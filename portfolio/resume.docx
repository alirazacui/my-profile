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D6866" w14:textId="0684898C" w:rsidR="001B02C5" w:rsidRPr="001B02C5" w:rsidRDefault="001B02C5" w:rsidP="001B02C5">
      <w:pPr>
        <w:pStyle w:val="Title"/>
      </w:pPr>
      <w:bookmarkStart w:id="0" w:name="_Hlk131061553"/>
      <w:r>
        <w:t>ALIRAZA</w:t>
      </w:r>
    </w:p>
    <w:p w14:paraId="0A8988A2" w14:textId="0BCD5704" w:rsidR="004C1DA9" w:rsidRDefault="001B02C5" w:rsidP="004C1DA9">
      <w:pPr>
        <w:pStyle w:val="Subtitle"/>
        <w:rPr>
          <w:caps w:val="0"/>
        </w:rPr>
      </w:pPr>
      <w:r>
        <w:rPr>
          <w:caps w:val="0"/>
        </w:rPr>
        <w:t xml:space="preserve">Software Engineer </w:t>
      </w:r>
    </w:p>
    <w:p w14:paraId="7DAEA20F" w14:textId="77777777" w:rsidR="00986553" w:rsidRDefault="008623B4" w:rsidP="008623B4">
      <w:pPr>
        <w:pStyle w:val="Subtitle"/>
      </w:pPr>
      <w:r>
        <w:t>full stack web d</w:t>
      </w:r>
      <w:r w:rsidR="00986553">
        <w:t xml:space="preserve">eveloper </w:t>
      </w:r>
    </w:p>
    <w:p w14:paraId="5F8FF57D" w14:textId="58061DB6" w:rsidR="008623B4" w:rsidRPr="008623B4" w:rsidRDefault="00986553" w:rsidP="008623B4">
      <w:pPr>
        <w:pStyle w:val="Subtitle"/>
      </w:pPr>
      <w:r>
        <w:t xml:space="preserve">               </w:t>
      </w:r>
    </w:p>
    <w:p w14:paraId="5BB290E7" w14:textId="3175B5D4" w:rsidR="004C1DA9" w:rsidRDefault="004C1DA9"/>
    <w:p w14:paraId="5DDF1DFA" w14:textId="77777777" w:rsidR="00031E11" w:rsidRDefault="00031E11"/>
    <w:p w14:paraId="522A1E44" w14:textId="77777777" w:rsidR="00031E11" w:rsidRPr="00031E11" w:rsidRDefault="00031E11" w:rsidP="00031E11">
      <w:pPr>
        <w:spacing w:after="120"/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34D7EA2D" wp14:editId="76904248">
                <wp:extent cx="6858000" cy="0"/>
                <wp:effectExtent l="0" t="0" r="0" b="0"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EE79A4F" id="Straight Connector 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04DD401D" w14:textId="3BB23D4B" w:rsidR="00031E11" w:rsidRDefault="001B02C5" w:rsidP="00031E11">
      <w:pPr>
        <w:pStyle w:val="Skills"/>
      </w:pPr>
      <w:r>
        <w:t>Alirazacui31@gmail.com</w:t>
      </w:r>
      <w:r w:rsidR="00031E11" w:rsidRPr="00653945">
        <w:tab/>
      </w:r>
      <w:r>
        <w:t>+923150498017</w:t>
      </w:r>
      <w:r w:rsidR="00031E11" w:rsidRPr="00653945">
        <w:tab/>
      </w:r>
      <w:r w:rsidRPr="001B02C5">
        <w:t>github.com/alirazacui</w:t>
      </w:r>
    </w:p>
    <w:p w14:paraId="36BDF0D3" w14:textId="77777777" w:rsidR="00031E11" w:rsidRPr="00031E11" w:rsidRDefault="00031E11" w:rsidP="00031E11">
      <w:pPr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2FCC9456" wp14:editId="174BB227">
                <wp:extent cx="6858000" cy="0"/>
                <wp:effectExtent l="0" t="0" r="0" b="0"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3D53D2A" id="Straight Connector 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26ADA8B1" w14:textId="77777777" w:rsidR="00031E11" w:rsidRDefault="00031E11"/>
    <w:p w14:paraId="3B490707" w14:textId="77777777" w:rsidR="00031E11" w:rsidRDefault="00031E11"/>
    <w:p w14:paraId="0FDD9BC9" w14:textId="4EA583C9" w:rsidR="004C1DA9" w:rsidRPr="004C1DA9" w:rsidRDefault="00457C2D" w:rsidP="004C1DA9">
      <w:pPr>
        <w:pStyle w:val="Subtitle"/>
      </w:pPr>
      <w:sdt>
        <w:sdtPr>
          <w:id w:val="-1403365644"/>
          <w:placeholder>
            <w:docPart w:val="B886E996F4574AF2A76B48DF0650BAE1"/>
          </w:placeholder>
          <w:temporary/>
          <w:showingPlcHdr/>
          <w15:appearance w15:val="hidden"/>
        </w:sdtPr>
        <w:sdtEndPr/>
        <w:sdtContent>
          <w:r w:rsidR="004C1DA9" w:rsidRPr="004C1DA9">
            <w:t>EXPERIENCE</w:t>
          </w:r>
        </w:sdtContent>
      </w:sdt>
    </w:p>
    <w:p w14:paraId="43AE2458" w14:textId="77777777" w:rsidR="004C1DA9" w:rsidRDefault="004C1DA9" w:rsidP="00390248"/>
    <w:p w14:paraId="79E56541" w14:textId="00EA2552" w:rsidR="002E7530" w:rsidRPr="002E7530" w:rsidRDefault="002E7530" w:rsidP="002E7530">
      <w:pPr>
        <w:pStyle w:val="ListParagraph"/>
        <w:numPr>
          <w:ilvl w:val="0"/>
          <w:numId w:val="8"/>
        </w:numPr>
      </w:pPr>
      <w:r>
        <w:rPr>
          <w:b/>
        </w:rPr>
        <w:t>Air Line Management System</w:t>
      </w:r>
    </w:p>
    <w:p w14:paraId="4EA8E66F" w14:textId="53ED7749" w:rsidR="004C1DA9" w:rsidRDefault="002E7530" w:rsidP="004C1DA9">
      <w:r>
        <w:t xml:space="preserve">                                  </w:t>
      </w:r>
      <w:r w:rsidRPr="002E7530">
        <w:t>Handle flights, bookings, and passenger details</w:t>
      </w:r>
      <w:r w:rsidR="00986553">
        <w:t xml:space="preserve">   </w:t>
      </w:r>
    </w:p>
    <w:p w14:paraId="648E54CC" w14:textId="77777777" w:rsidR="002E7530" w:rsidRDefault="002E7530" w:rsidP="002E7530">
      <w:pPr>
        <w:pStyle w:val="ListParagraph"/>
        <w:ind w:left="720"/>
        <w:rPr>
          <w:b/>
        </w:rPr>
      </w:pPr>
    </w:p>
    <w:p w14:paraId="75EA4747" w14:textId="3EDAA23A" w:rsidR="002E7530" w:rsidRPr="002E7530" w:rsidRDefault="002E7530" w:rsidP="002E7530">
      <w:pPr>
        <w:pStyle w:val="ListParagraph"/>
        <w:numPr>
          <w:ilvl w:val="0"/>
          <w:numId w:val="8"/>
        </w:numPr>
      </w:pPr>
      <w:r w:rsidRPr="002E7530">
        <w:rPr>
          <w:b/>
        </w:rPr>
        <w:t>MOVIE MANAGEMENT SYSTEM</w:t>
      </w:r>
      <w:bookmarkStart w:id="1" w:name="_GoBack"/>
      <w:bookmarkEnd w:id="1"/>
    </w:p>
    <w:p w14:paraId="2A620192" w14:textId="6FD9753D" w:rsidR="002E7530" w:rsidRDefault="002E7530" w:rsidP="002E7530">
      <w:pPr>
        <w:pStyle w:val="ListParagraph"/>
        <w:ind w:left="720"/>
      </w:pPr>
      <w:r>
        <w:t xml:space="preserve">                   </w:t>
      </w:r>
      <w:r w:rsidRPr="002E7530">
        <w:t>Book movie tickets and view schedules online</w:t>
      </w:r>
    </w:p>
    <w:p w14:paraId="5BB98F96" w14:textId="77777777" w:rsidR="002E7530" w:rsidRPr="002E7530" w:rsidRDefault="002E7530" w:rsidP="002E7530">
      <w:pPr>
        <w:ind w:left="360"/>
      </w:pPr>
    </w:p>
    <w:p w14:paraId="04739209" w14:textId="5EBEE08E" w:rsidR="002E7530" w:rsidRPr="002E7530" w:rsidRDefault="002E7530" w:rsidP="002E7530">
      <w:pPr>
        <w:pStyle w:val="ListParagraph"/>
        <w:numPr>
          <w:ilvl w:val="0"/>
          <w:numId w:val="8"/>
        </w:numPr>
      </w:pPr>
      <w:r>
        <w:rPr>
          <w:b/>
        </w:rPr>
        <w:t>School Management system</w:t>
      </w:r>
    </w:p>
    <w:p w14:paraId="63F533D6" w14:textId="58A4B97D" w:rsidR="002E7530" w:rsidRDefault="002E7530" w:rsidP="002E7530">
      <w:pPr>
        <w:pStyle w:val="ListParagraph"/>
        <w:ind w:left="720"/>
      </w:pPr>
      <w:r>
        <w:t xml:space="preserve">                    </w:t>
      </w:r>
      <w:r w:rsidRPr="002E7530">
        <w:t>Manage students, teachers, and schedules efficiently</w:t>
      </w:r>
    </w:p>
    <w:p w14:paraId="426CC78D" w14:textId="6B5C9B4C" w:rsidR="002E7530" w:rsidRPr="002E7530" w:rsidRDefault="002E7530" w:rsidP="002E7530">
      <w:pPr>
        <w:pStyle w:val="ListParagraph"/>
        <w:numPr>
          <w:ilvl w:val="0"/>
          <w:numId w:val="8"/>
        </w:numPr>
      </w:pPr>
      <w:r>
        <w:rPr>
          <w:b/>
        </w:rPr>
        <w:t>Console base applications using  c++</w:t>
      </w:r>
    </w:p>
    <w:p w14:paraId="781D05AC" w14:textId="461D413D" w:rsidR="002E7530" w:rsidRDefault="002E7530" w:rsidP="002E7530">
      <w:pPr>
        <w:pStyle w:val="ListParagraph"/>
        <w:ind w:left="720"/>
      </w:pPr>
      <w:r>
        <w:t>Shopping app, port scanner , simple inventory system</w:t>
      </w:r>
    </w:p>
    <w:p w14:paraId="61CFD39F" w14:textId="77777777" w:rsidR="004C1DA9" w:rsidRPr="004C1DA9" w:rsidRDefault="004C1DA9" w:rsidP="004C1DA9"/>
    <w:p w14:paraId="74FDB01B" w14:textId="737445DB" w:rsidR="004C1DA9" w:rsidRPr="004C1DA9" w:rsidRDefault="00457C2D" w:rsidP="004C1DA9">
      <w:pPr>
        <w:pStyle w:val="Subtitle"/>
      </w:pPr>
      <w:sdt>
        <w:sdtPr>
          <w:id w:val="1080101502"/>
          <w:placeholder>
            <w:docPart w:val="7EFC7A3E55F549D4B6FEA0226BF6E96D"/>
          </w:placeholder>
          <w:temporary/>
          <w:showingPlcHdr/>
          <w15:appearance w15:val="hidden"/>
        </w:sdtPr>
        <w:sdtEndPr/>
        <w:sdtContent>
          <w:r w:rsidR="004C1DA9" w:rsidRPr="004C1DA9">
            <w:t>education</w:t>
          </w:r>
        </w:sdtContent>
      </w:sdt>
    </w:p>
    <w:p w14:paraId="4359E0F6" w14:textId="77777777" w:rsidR="004C1DA9" w:rsidRDefault="004C1DA9" w:rsidP="001015E3"/>
    <w:p w14:paraId="78A04B22" w14:textId="33CCF596" w:rsidR="004C1DA9" w:rsidRDefault="00A62566" w:rsidP="004C1DA9">
      <w:r>
        <w:t xml:space="preserve">Bs Software Engineering </w:t>
      </w:r>
      <w:r w:rsidR="006E12FA">
        <w:t xml:space="preserve">                              </w:t>
      </w:r>
      <w:r>
        <w:t>Comsats University Islamabad (Vehari Campus)</w:t>
      </w:r>
    </w:p>
    <w:p w14:paraId="69D46A84" w14:textId="65A1067A" w:rsidR="006E12FA" w:rsidRDefault="006E12FA" w:rsidP="004C1DA9">
      <w:r>
        <w:t>Intermediate (FSC) pre-engineering           A.P.S (Noor Mahal Campus)</w:t>
      </w:r>
    </w:p>
    <w:p w14:paraId="0C6192C4" w14:textId="77777777" w:rsidR="006E12FA" w:rsidRDefault="006E12FA" w:rsidP="006E12FA">
      <w:r>
        <w:t>Matric                                                                  A.P.S (Noor Mahal Campus)</w:t>
      </w:r>
    </w:p>
    <w:p w14:paraId="4022EC7F" w14:textId="2DA41FB8" w:rsidR="006E12FA" w:rsidRDefault="006E12FA" w:rsidP="004C1DA9">
      <w:r>
        <w:t xml:space="preserve">                                                               </w:t>
      </w:r>
    </w:p>
    <w:p w14:paraId="0BBEE371" w14:textId="77777777" w:rsidR="006E12FA" w:rsidRDefault="006E12FA" w:rsidP="004C1DA9">
      <w:pPr>
        <w:pStyle w:val="Subtitle"/>
        <w:rPr>
          <w:rFonts w:asciiTheme="minorHAnsi" w:hAnsiTheme="minorHAnsi"/>
          <w:b w:val="0"/>
          <w:caps w:val="0"/>
          <w:spacing w:val="0"/>
          <w:sz w:val="20"/>
        </w:rPr>
      </w:pPr>
      <w:bookmarkStart w:id="2" w:name="_Hlk189853769"/>
    </w:p>
    <w:p w14:paraId="18C65B63" w14:textId="4555E855" w:rsidR="004C1DA9" w:rsidRDefault="00457C2D" w:rsidP="004C1DA9">
      <w:pPr>
        <w:pStyle w:val="Subtitle"/>
      </w:pPr>
      <w:sdt>
        <w:sdtPr>
          <w:id w:val="872966174"/>
          <w:placeholder>
            <w:docPart w:val="4EBDF210DF60474BA2DE1E9A81FCEC2E"/>
          </w:placeholder>
          <w:temporary/>
          <w:showingPlcHdr/>
          <w15:appearance w15:val="hidden"/>
        </w:sdtPr>
        <w:sdtEndPr/>
        <w:sdtContent>
          <w:r w:rsidR="004C1DA9" w:rsidRPr="00802B72">
            <w:t>SKILLS</w:t>
          </w:r>
        </w:sdtContent>
      </w:sdt>
      <w:bookmarkEnd w:id="2"/>
    </w:p>
    <w:p w14:paraId="7BB7C102" w14:textId="77777777" w:rsidR="004C1DA9" w:rsidRDefault="004C1DA9" w:rsidP="004C1DA9">
      <w:pPr>
        <w:tabs>
          <w:tab w:val="left" w:pos="720"/>
          <w:tab w:val="left" w:pos="9990"/>
        </w:tabs>
      </w:pPr>
    </w:p>
    <w:p w14:paraId="76FF801B" w14:textId="49DA314B" w:rsidR="00A62566" w:rsidRDefault="00A62566" w:rsidP="004C1DA9">
      <w:pPr>
        <w:pStyle w:val="Skills"/>
      </w:pPr>
      <w:r w:rsidRPr="00A62566">
        <w:t>Back-End Development</w:t>
      </w:r>
      <w:r w:rsidR="00FD0152">
        <w:t xml:space="preserve"> (Django)</w:t>
      </w:r>
      <w:r>
        <w:t xml:space="preserve">                                                  front end development     </w:t>
      </w:r>
    </w:p>
    <w:p w14:paraId="05CF1B89" w14:textId="77777777" w:rsidR="00A62566" w:rsidRDefault="00A62566" w:rsidP="004C1DA9">
      <w:pPr>
        <w:pStyle w:val="Skills"/>
      </w:pPr>
    </w:p>
    <w:p w14:paraId="1A31A56A" w14:textId="77777777" w:rsidR="00A62566" w:rsidRDefault="00A62566" w:rsidP="004C1DA9">
      <w:pPr>
        <w:pStyle w:val="Skills"/>
      </w:pPr>
      <w:r w:rsidRPr="00A62566">
        <w:t>Version Contro</w:t>
      </w:r>
      <w:r>
        <w:t>l (GitHub)                                                                problem solving skill</w:t>
      </w:r>
    </w:p>
    <w:p w14:paraId="0589C2B5" w14:textId="77777777" w:rsidR="00A62566" w:rsidRDefault="00A62566" w:rsidP="004C1DA9">
      <w:pPr>
        <w:pStyle w:val="Skills"/>
      </w:pPr>
    </w:p>
    <w:p w14:paraId="5E12E796" w14:textId="1871E91A" w:rsidR="002E7530" w:rsidRDefault="00A62566" w:rsidP="004C1DA9">
      <w:pPr>
        <w:pStyle w:val="Skills"/>
      </w:pPr>
      <w:r>
        <w:t xml:space="preserve">English communication                                                                   programing   </w:t>
      </w:r>
    </w:p>
    <w:p w14:paraId="605C0AF4" w14:textId="77777777" w:rsidR="002E7530" w:rsidRDefault="002E7530" w:rsidP="004C1DA9">
      <w:pPr>
        <w:pStyle w:val="Skills"/>
      </w:pPr>
    </w:p>
    <w:p w14:paraId="2CA7435A" w14:textId="4F259990" w:rsidR="002E7530" w:rsidRDefault="002E7530" w:rsidP="002E7530">
      <w:pPr>
        <w:pStyle w:val="Subtitle"/>
      </w:pPr>
      <w:r>
        <w:t>computer languages :</w:t>
      </w:r>
    </w:p>
    <w:p w14:paraId="64108026" w14:textId="77777777" w:rsidR="002E7530" w:rsidRDefault="002E7530" w:rsidP="002E7530">
      <w:pPr>
        <w:pStyle w:val="Subtitle"/>
      </w:pPr>
    </w:p>
    <w:p w14:paraId="12F707F7" w14:textId="708BB0A3" w:rsidR="002E7530" w:rsidRDefault="002E7530" w:rsidP="002E7530">
      <w:pPr>
        <w:pStyle w:val="ListParagraph"/>
        <w:numPr>
          <w:ilvl w:val="0"/>
          <w:numId w:val="8"/>
        </w:numPr>
      </w:pPr>
      <w:r>
        <w:t>C++</w:t>
      </w:r>
      <w:r w:rsidR="00EC2B49">
        <w:t xml:space="preserve">         (advanced)</w:t>
      </w:r>
    </w:p>
    <w:p w14:paraId="3F026861" w14:textId="21A28658" w:rsidR="002E7530" w:rsidRDefault="002E7530" w:rsidP="002E7530">
      <w:pPr>
        <w:pStyle w:val="ListParagraph"/>
        <w:numPr>
          <w:ilvl w:val="0"/>
          <w:numId w:val="8"/>
        </w:numPr>
      </w:pPr>
      <w:r>
        <w:t>Python</w:t>
      </w:r>
      <w:r w:rsidR="00EC2B49">
        <w:t xml:space="preserve">     (advanced)</w:t>
      </w:r>
    </w:p>
    <w:p w14:paraId="6A8910B6" w14:textId="413316D2" w:rsidR="002E7530" w:rsidRDefault="002E7530" w:rsidP="002E7530">
      <w:pPr>
        <w:pStyle w:val="ListParagraph"/>
        <w:numPr>
          <w:ilvl w:val="0"/>
          <w:numId w:val="8"/>
        </w:numPr>
      </w:pPr>
      <w:r>
        <w:t>Java</w:t>
      </w:r>
      <w:r w:rsidR="00EC2B49">
        <w:t xml:space="preserve">           (intermediate)</w:t>
      </w:r>
    </w:p>
    <w:p w14:paraId="642E1D4D" w14:textId="61AD857F" w:rsidR="002E7530" w:rsidRDefault="002E7530" w:rsidP="002E7530">
      <w:pPr>
        <w:pStyle w:val="ListParagraph"/>
        <w:numPr>
          <w:ilvl w:val="0"/>
          <w:numId w:val="8"/>
        </w:numPr>
      </w:pPr>
      <w:r>
        <w:t>Html  CSS Java Script</w:t>
      </w:r>
      <w:r w:rsidR="00EC2B49">
        <w:t xml:space="preserve">     (advanced)</w:t>
      </w:r>
    </w:p>
    <w:p w14:paraId="1F3832F1" w14:textId="77777777" w:rsidR="002E7530" w:rsidRDefault="002E7530" w:rsidP="002E7530"/>
    <w:p w14:paraId="05B6EA06" w14:textId="00F14FBD" w:rsidR="002E7530" w:rsidRPr="002E7530" w:rsidRDefault="002E7530" w:rsidP="002E7530">
      <w:pPr>
        <w:ind w:left="360"/>
      </w:pPr>
    </w:p>
    <w:bookmarkEnd w:id="0"/>
    <w:p w14:paraId="6C694429" w14:textId="0B0F3ED7" w:rsidR="00340C75" w:rsidRPr="00F5689F" w:rsidRDefault="00340C75" w:rsidP="005E408E"/>
    <w:sectPr w:rsidR="00340C75" w:rsidRPr="00F5689F" w:rsidSect="00031E11">
      <w:footerReference w:type="default" r:id="rId10"/>
      <w:pgSz w:w="12240" w:h="15840"/>
      <w:pgMar w:top="864" w:right="1440" w:bottom="288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D5E77" w14:textId="77777777" w:rsidR="00457C2D" w:rsidRDefault="00457C2D" w:rsidP="002F6CB9">
      <w:pPr>
        <w:spacing w:line="240" w:lineRule="auto"/>
      </w:pPr>
      <w:r>
        <w:separator/>
      </w:r>
    </w:p>
  </w:endnote>
  <w:endnote w:type="continuationSeparator" w:id="0">
    <w:p w14:paraId="735F5A96" w14:textId="77777777" w:rsidR="00457C2D" w:rsidRDefault="00457C2D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4EEAF" w14:textId="7D99CDEE" w:rsidR="00185237" w:rsidRPr="00F7157D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66A95" w14:textId="77777777" w:rsidR="00457C2D" w:rsidRDefault="00457C2D" w:rsidP="002F6CB9">
      <w:pPr>
        <w:spacing w:line="240" w:lineRule="auto"/>
      </w:pPr>
      <w:r>
        <w:separator/>
      </w:r>
    </w:p>
  </w:footnote>
  <w:footnote w:type="continuationSeparator" w:id="0">
    <w:p w14:paraId="3E2A970B" w14:textId="77777777" w:rsidR="00457C2D" w:rsidRDefault="00457C2D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6FC40CA2"/>
    <w:multiLevelType w:val="hybridMultilevel"/>
    <w:tmpl w:val="C0B6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41FC"/>
    <w:rsid w:val="00031E11"/>
    <w:rsid w:val="00047507"/>
    <w:rsid w:val="000746AE"/>
    <w:rsid w:val="000A3B87"/>
    <w:rsid w:val="000D2A61"/>
    <w:rsid w:val="000E2956"/>
    <w:rsid w:val="001015E3"/>
    <w:rsid w:val="00101F80"/>
    <w:rsid w:val="00157B6C"/>
    <w:rsid w:val="00185237"/>
    <w:rsid w:val="001B02C5"/>
    <w:rsid w:val="00212436"/>
    <w:rsid w:val="0023785C"/>
    <w:rsid w:val="00254C21"/>
    <w:rsid w:val="00256C9B"/>
    <w:rsid w:val="00271A92"/>
    <w:rsid w:val="00292A11"/>
    <w:rsid w:val="002B32CA"/>
    <w:rsid w:val="002C21CC"/>
    <w:rsid w:val="002C378E"/>
    <w:rsid w:val="002E7530"/>
    <w:rsid w:val="002F6CB9"/>
    <w:rsid w:val="00303FDC"/>
    <w:rsid w:val="00340C75"/>
    <w:rsid w:val="0036765D"/>
    <w:rsid w:val="00377519"/>
    <w:rsid w:val="00390248"/>
    <w:rsid w:val="003A70F8"/>
    <w:rsid w:val="003E6D64"/>
    <w:rsid w:val="00407F3F"/>
    <w:rsid w:val="00410F37"/>
    <w:rsid w:val="00445E3A"/>
    <w:rsid w:val="00457C2D"/>
    <w:rsid w:val="0046736A"/>
    <w:rsid w:val="00496677"/>
    <w:rsid w:val="00497CE6"/>
    <w:rsid w:val="004A389E"/>
    <w:rsid w:val="004B0D77"/>
    <w:rsid w:val="004C1DA9"/>
    <w:rsid w:val="004D7316"/>
    <w:rsid w:val="0050310A"/>
    <w:rsid w:val="005342F1"/>
    <w:rsid w:val="005666B9"/>
    <w:rsid w:val="00570DB1"/>
    <w:rsid w:val="0059022C"/>
    <w:rsid w:val="005A001B"/>
    <w:rsid w:val="005A05E2"/>
    <w:rsid w:val="005A4739"/>
    <w:rsid w:val="005D3B3A"/>
    <w:rsid w:val="005D49CA"/>
    <w:rsid w:val="005E2A9D"/>
    <w:rsid w:val="005E408E"/>
    <w:rsid w:val="005F19B3"/>
    <w:rsid w:val="00625729"/>
    <w:rsid w:val="0064392B"/>
    <w:rsid w:val="006450C1"/>
    <w:rsid w:val="00647D8C"/>
    <w:rsid w:val="00653945"/>
    <w:rsid w:val="00673037"/>
    <w:rsid w:val="006B3BC2"/>
    <w:rsid w:val="006E12FA"/>
    <w:rsid w:val="006F4142"/>
    <w:rsid w:val="0070452B"/>
    <w:rsid w:val="00705D7F"/>
    <w:rsid w:val="00740EE4"/>
    <w:rsid w:val="007466F4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3B4"/>
    <w:rsid w:val="0086291E"/>
    <w:rsid w:val="008F5EFB"/>
    <w:rsid w:val="008F64E8"/>
    <w:rsid w:val="009111F2"/>
    <w:rsid w:val="00986553"/>
    <w:rsid w:val="00990AFF"/>
    <w:rsid w:val="009957ED"/>
    <w:rsid w:val="00997316"/>
    <w:rsid w:val="009A2009"/>
    <w:rsid w:val="009A6B1E"/>
    <w:rsid w:val="009C09FE"/>
    <w:rsid w:val="009C1962"/>
    <w:rsid w:val="00A62566"/>
    <w:rsid w:val="00A635D5"/>
    <w:rsid w:val="00A67C6F"/>
    <w:rsid w:val="00A81573"/>
    <w:rsid w:val="00A82D03"/>
    <w:rsid w:val="00A831EA"/>
    <w:rsid w:val="00AD74A8"/>
    <w:rsid w:val="00AE17C6"/>
    <w:rsid w:val="00B16138"/>
    <w:rsid w:val="00B508D6"/>
    <w:rsid w:val="00B62A64"/>
    <w:rsid w:val="00B63E35"/>
    <w:rsid w:val="00B80EE9"/>
    <w:rsid w:val="00BC0E27"/>
    <w:rsid w:val="00BC3C1B"/>
    <w:rsid w:val="00BE32AE"/>
    <w:rsid w:val="00C118C7"/>
    <w:rsid w:val="00C52791"/>
    <w:rsid w:val="00C764ED"/>
    <w:rsid w:val="00C8183F"/>
    <w:rsid w:val="00C83E97"/>
    <w:rsid w:val="00CD5690"/>
    <w:rsid w:val="00CE26DB"/>
    <w:rsid w:val="00CF4208"/>
    <w:rsid w:val="00D103FF"/>
    <w:rsid w:val="00D4213D"/>
    <w:rsid w:val="00D5552B"/>
    <w:rsid w:val="00D62F82"/>
    <w:rsid w:val="00D649DF"/>
    <w:rsid w:val="00D81E79"/>
    <w:rsid w:val="00D87E03"/>
    <w:rsid w:val="00D92D79"/>
    <w:rsid w:val="00DB29DA"/>
    <w:rsid w:val="00E40C3C"/>
    <w:rsid w:val="00E4557E"/>
    <w:rsid w:val="00E6525B"/>
    <w:rsid w:val="00E8269A"/>
    <w:rsid w:val="00E97CB2"/>
    <w:rsid w:val="00EA31B4"/>
    <w:rsid w:val="00EC2B49"/>
    <w:rsid w:val="00EC5870"/>
    <w:rsid w:val="00ED6E70"/>
    <w:rsid w:val="00EE28BB"/>
    <w:rsid w:val="00EF10F2"/>
    <w:rsid w:val="00F24F2A"/>
    <w:rsid w:val="00F31058"/>
    <w:rsid w:val="00F41ACF"/>
    <w:rsid w:val="00F5689F"/>
    <w:rsid w:val="00F603FC"/>
    <w:rsid w:val="00F62D72"/>
    <w:rsid w:val="00F7064C"/>
    <w:rsid w:val="00F7157D"/>
    <w:rsid w:val="00F95AF2"/>
    <w:rsid w:val="00FA1EEA"/>
    <w:rsid w:val="00FB58C7"/>
    <w:rsid w:val="00FC533E"/>
    <w:rsid w:val="00FC78D4"/>
    <w:rsid w:val="00FD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870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1E11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86E996F4574AF2A76B48DF0650B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50612-F105-4B6B-9A28-EC31DB06B8E6}"/>
      </w:docPartPr>
      <w:docPartBody>
        <w:p w:rsidR="0072585D" w:rsidRDefault="0072585D" w:rsidP="004069EC">
          <w:pPr>
            <w:pStyle w:val="B886E996F4574AF2A76B48DF0650BAE1"/>
          </w:pPr>
          <w:r w:rsidRPr="004C1DA9">
            <w:t>EXPERIENCE</w:t>
          </w:r>
        </w:p>
      </w:docPartBody>
    </w:docPart>
    <w:docPart>
      <w:docPartPr>
        <w:name w:val="7EFC7A3E55F549D4B6FEA0226BF6E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6BDA0-3739-4DCD-BD37-96314283CCED}"/>
      </w:docPartPr>
      <w:docPartBody>
        <w:p w:rsidR="0072585D" w:rsidRDefault="0072585D" w:rsidP="004069EC">
          <w:pPr>
            <w:pStyle w:val="7EFC7A3E55F549D4B6FEA0226BF6E96D"/>
          </w:pPr>
          <w:r w:rsidRPr="004C1DA9">
            <w:t>education</w:t>
          </w:r>
        </w:p>
      </w:docPartBody>
    </w:docPart>
    <w:docPart>
      <w:docPartPr>
        <w:name w:val="4EBDF210DF60474BA2DE1E9A81FCE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D0498-5776-43BC-953D-AC64E2576377}"/>
      </w:docPartPr>
      <w:docPartBody>
        <w:p w:rsidR="0072585D" w:rsidRDefault="0072585D" w:rsidP="004069EC">
          <w:pPr>
            <w:pStyle w:val="4EBDF210DF60474BA2DE1E9A81FCEC2E"/>
          </w:pPr>
          <w:r w:rsidRPr="00802B72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21"/>
    <w:rsid w:val="00225B70"/>
    <w:rsid w:val="00280D38"/>
    <w:rsid w:val="004069EC"/>
    <w:rsid w:val="0067289A"/>
    <w:rsid w:val="0072585D"/>
    <w:rsid w:val="00A02708"/>
    <w:rsid w:val="00BD21F0"/>
    <w:rsid w:val="00E40A71"/>
    <w:rsid w:val="00F3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069EC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rsid w:val="004069EC"/>
    <w:pPr>
      <w:widowControl w:val="0"/>
      <w:autoSpaceDE w:val="0"/>
      <w:autoSpaceDN w:val="0"/>
      <w:spacing w:after="0" w:line="240" w:lineRule="auto"/>
      <w:outlineLvl w:val="2"/>
    </w:pPr>
    <w:rPr>
      <w:rFonts w:eastAsia="Arial" w:cs="Arial"/>
      <w:i/>
      <w:sz w:val="20"/>
      <w:szCs w:val="1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585D"/>
    <w:rPr>
      <w:color w:val="808080"/>
    </w:rPr>
  </w:style>
  <w:style w:type="paragraph" w:customStyle="1" w:styleId="9DD07FA3C2BA4832AA80E52CBE1F09C7">
    <w:name w:val="9DD07FA3C2BA4832AA80E52CBE1F09C7"/>
    <w:rsid w:val="004069EC"/>
    <w:rPr>
      <w:kern w:val="2"/>
      <w:lang w:val="en-US" w:eastAsia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069EC"/>
    <w:rPr>
      <w:rFonts w:eastAsia="Arial" w:cs="Arial"/>
      <w:b/>
      <w:sz w:val="20"/>
      <w:szCs w:val="16"/>
      <w:lang w:val="en-US" w:eastAsia="en-US" w:bidi="en-US"/>
    </w:rPr>
  </w:style>
  <w:style w:type="paragraph" w:customStyle="1" w:styleId="390AB3A76C494C5FAF0B52B031887DDC">
    <w:name w:val="390AB3A76C494C5FAF0B52B031887DDC"/>
    <w:rsid w:val="004069EC"/>
    <w:rPr>
      <w:kern w:val="2"/>
      <w:lang w:val="en-US"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4069EC"/>
    <w:rPr>
      <w:rFonts w:eastAsia="Arial" w:cs="Arial"/>
      <w:i/>
      <w:sz w:val="20"/>
      <w:szCs w:val="16"/>
      <w:lang w:val="en-US"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4069EC"/>
    <w:pPr>
      <w:widowControl w:val="0"/>
      <w:tabs>
        <w:tab w:val="left" w:pos="720"/>
      </w:tabs>
      <w:autoSpaceDE w:val="0"/>
      <w:autoSpaceDN w:val="0"/>
      <w:spacing w:after="0" w:line="720" w:lineRule="exact"/>
      <w:outlineLvl w:val="0"/>
    </w:pPr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US" w:eastAsia="en-US" w:bidi="en-US"/>
    </w:rPr>
  </w:style>
  <w:style w:type="paragraph" w:customStyle="1" w:styleId="8328390C9C63470FB7A5DB4794F0990F">
    <w:name w:val="8328390C9C63470FB7A5DB4794F0990F"/>
    <w:rsid w:val="00280D38"/>
  </w:style>
  <w:style w:type="character" w:customStyle="1" w:styleId="TitleChar">
    <w:name w:val="Title Char"/>
    <w:basedOn w:val="DefaultParagraphFont"/>
    <w:link w:val="Title"/>
    <w:uiPriority w:val="10"/>
    <w:rsid w:val="004069EC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US" w:eastAsia="en-US" w:bidi="en-US"/>
    </w:rPr>
  </w:style>
  <w:style w:type="paragraph" w:customStyle="1" w:styleId="9DD07FA3C2BA4832AA80E52CBE1F09C71">
    <w:name w:val="9DD07FA3C2BA4832AA80E52CBE1F09C7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6AB3ED06DAFA4E85A8B019487452A79A">
    <w:name w:val="6AB3ED06DAFA4E85A8B019487452A79A"/>
    <w:rsid w:val="00280D38"/>
  </w:style>
  <w:style w:type="paragraph" w:customStyle="1" w:styleId="3194E2F3DF464D62AAD5F2CF07DA0C1E">
    <w:name w:val="3194E2F3DF464D62AAD5F2CF07DA0C1E"/>
    <w:rsid w:val="00280D38"/>
  </w:style>
  <w:style w:type="paragraph" w:customStyle="1" w:styleId="46D7D75EA50B4580A8E9F2DD08DF6AFA">
    <w:name w:val="46D7D75EA50B4580A8E9F2DD08DF6AFA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D8EDECBA70949E3B1D21D93F9F5C534">
    <w:name w:val="8D8EDECBA70949E3B1D21D93F9F5C534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26D8425DFC8D45199E7435B717FE5790">
    <w:name w:val="26D8425DFC8D45199E7435B717FE5790"/>
    <w:rsid w:val="00280D38"/>
  </w:style>
  <w:style w:type="paragraph" w:customStyle="1" w:styleId="137FBA1D3D6346739E79A3CE9412B057">
    <w:name w:val="137FBA1D3D6346739E79A3CE9412B057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3F386E9557164E7B9E28BCB6C2491F55">
    <w:name w:val="3F386E9557164E7B9E28BCB6C2491F55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9709463D6C9F4DDA87933ACE47D2D7D2">
    <w:name w:val="9709463D6C9F4DDA87933ACE47D2D7D2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7C8ADC0DD014491ABBB43B60E74BDC7">
    <w:name w:val="87C8ADC0DD014491ABBB43B60E74BDC7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03F285DB4C8848DEA66DD762B07E4E1A1">
    <w:name w:val="03F285DB4C8848DEA66DD762B07E4E1A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9DD07FA3C2BA4832AA80E52CBE1F09C72">
    <w:name w:val="9DD07FA3C2BA4832AA80E52CBE1F09C72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4A62C5FF314E4F48B1EBDD2CE07E1D0B">
    <w:name w:val="4A62C5FF314E4F48B1EBDD2CE07E1D0B"/>
    <w:rsid w:val="00280D38"/>
  </w:style>
  <w:style w:type="paragraph" w:customStyle="1" w:styleId="23ECFC065B5C4F4F854DADAF2DA5BBF1">
    <w:name w:val="23ECFC065B5C4F4F854DADAF2DA5BBF1"/>
    <w:rsid w:val="00280D38"/>
  </w:style>
  <w:style w:type="paragraph" w:customStyle="1" w:styleId="603D8511C74C43CB8298E8152B60D0AF">
    <w:name w:val="603D8511C74C43CB8298E8152B60D0AF"/>
    <w:rsid w:val="00280D38"/>
  </w:style>
  <w:style w:type="paragraph" w:customStyle="1" w:styleId="0988A54E356A424D98BA3F9D2FA44BBB">
    <w:name w:val="0988A54E356A424D98BA3F9D2FA44BBB"/>
    <w:rsid w:val="00280D38"/>
  </w:style>
  <w:style w:type="paragraph" w:customStyle="1" w:styleId="A1CA0CBA7D644CEFAA41EECE79B19E5E">
    <w:name w:val="A1CA0CBA7D644CEFAA41EECE79B19E5E"/>
    <w:rsid w:val="00280D38"/>
  </w:style>
  <w:style w:type="paragraph" w:customStyle="1" w:styleId="46D7D75EA50B4580A8E9F2DD08DF6AFA2">
    <w:name w:val="46D7D75EA50B4580A8E9F2DD08DF6AFA2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D8EDECBA70949E3B1D21D93F9F5C5342">
    <w:name w:val="8D8EDECBA70949E3B1D21D93F9F5C5342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137FBA1D3D6346739E79A3CE9412B0572">
    <w:name w:val="137FBA1D3D6346739E79A3CE9412B0572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3F386E9557164E7B9E28BCB6C2491F552">
    <w:name w:val="3F386E9557164E7B9E28BCB6C2491F552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9709463D6C9F4DDA87933ACE47D2D7D22">
    <w:name w:val="9709463D6C9F4DDA87933ACE47D2D7D22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7C8ADC0DD014491ABBB43B60E74BDC72">
    <w:name w:val="87C8ADC0DD014491ABBB43B60E74BDC72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03F285DB4C8848DEA66DD762B07E4E1A">
    <w:name w:val="03F285DB4C8848DEA66DD762B07E4E1A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46D7D75EA50B4580A8E9F2DD08DF6AFA1">
    <w:name w:val="46D7D75EA50B4580A8E9F2DD08DF6AFA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D8EDECBA70949E3B1D21D93F9F5C5341">
    <w:name w:val="8D8EDECBA70949E3B1D21D93F9F5C534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137FBA1D3D6346739E79A3CE9412B0571">
    <w:name w:val="137FBA1D3D6346739E79A3CE9412B057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3F386E9557164E7B9E28BCB6C2491F551">
    <w:name w:val="3F386E9557164E7B9E28BCB6C2491F55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9709463D6C9F4DDA87933ACE47D2D7D21">
    <w:name w:val="9709463D6C9F4DDA87933ACE47D2D7D2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7C8ADC0DD014491ABBB43B60E74BDC71">
    <w:name w:val="87C8ADC0DD014491ABBB43B60E74BDC7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03F285DB4C8848DEA66DD762B07E4E1A2">
    <w:name w:val="03F285DB4C8848DEA66DD762B07E4E1A2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9DD07FA3C2BA4832AA80E52CBE1F09C73">
    <w:name w:val="9DD07FA3C2BA4832AA80E52CBE1F09C7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46D7D75EA50B4580A8E9F2DD08DF6AFA3">
    <w:name w:val="46D7D75EA50B4580A8E9F2DD08DF6AFA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D8EDECBA70949E3B1D21D93F9F5C5343">
    <w:name w:val="8D8EDECBA70949E3B1D21D93F9F5C534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137FBA1D3D6346739E79A3CE9412B0573">
    <w:name w:val="137FBA1D3D6346739E79A3CE9412B057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3F386E9557164E7B9E28BCB6C2491F553">
    <w:name w:val="3F386E9557164E7B9E28BCB6C2491F55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9709463D6C9F4DDA87933ACE47D2D7D23">
    <w:name w:val="9709463D6C9F4DDA87933ACE47D2D7D2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7C8ADC0DD014491ABBB43B60E74BDC73">
    <w:name w:val="87C8ADC0DD014491ABBB43B60E74BDC7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03F285DB4C8848DEA66DD762B07E4E1A3">
    <w:name w:val="03F285DB4C8848DEA66DD762B07E4E1A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B886E996F4574AF2A76B48DF0650BAE1">
    <w:name w:val="B886E996F4574AF2A76B48DF0650BAE1"/>
    <w:rsid w:val="004069EC"/>
    <w:rPr>
      <w:kern w:val="2"/>
      <w:lang w:val="en-US" w:eastAsia="en-US"/>
      <w14:ligatures w14:val="standardContextual"/>
    </w:rPr>
  </w:style>
  <w:style w:type="paragraph" w:customStyle="1" w:styleId="5F4F877E769A49E4BD54EE7A4E3BC399">
    <w:name w:val="5F4F877E769A49E4BD54EE7A4E3BC399"/>
    <w:rsid w:val="004069EC"/>
    <w:rPr>
      <w:kern w:val="2"/>
      <w:lang w:val="en-US" w:eastAsia="en-US"/>
      <w14:ligatures w14:val="standardContextual"/>
    </w:rPr>
  </w:style>
  <w:style w:type="paragraph" w:customStyle="1" w:styleId="0E7D41DC02C549A19185E7D7343A465F">
    <w:name w:val="0E7D41DC02C549A19185E7D7343A465F"/>
    <w:rsid w:val="004069EC"/>
    <w:rPr>
      <w:kern w:val="2"/>
      <w:lang w:val="en-US" w:eastAsia="en-US"/>
      <w14:ligatures w14:val="standardContextual"/>
    </w:rPr>
  </w:style>
  <w:style w:type="paragraph" w:customStyle="1" w:styleId="C41A63D3529E444783009EC1E03AE8ED">
    <w:name w:val="C41A63D3529E444783009EC1E03AE8ED"/>
    <w:rsid w:val="004069EC"/>
    <w:rPr>
      <w:kern w:val="2"/>
      <w:lang w:val="en-US" w:eastAsia="en-US"/>
      <w14:ligatures w14:val="standardContextual"/>
    </w:rPr>
  </w:style>
  <w:style w:type="paragraph" w:customStyle="1" w:styleId="79A7985D723449FDB7A4E0190EB76214">
    <w:name w:val="79A7985D723449FDB7A4E0190EB76214"/>
    <w:rsid w:val="004069EC"/>
    <w:rPr>
      <w:kern w:val="2"/>
      <w:lang w:val="en-US" w:eastAsia="en-US"/>
      <w14:ligatures w14:val="standardContextual"/>
    </w:rPr>
  </w:style>
  <w:style w:type="paragraph" w:customStyle="1" w:styleId="368655D8916048BB87C2F8BC1770ADAA">
    <w:name w:val="368655D8916048BB87C2F8BC1770ADAA"/>
    <w:rsid w:val="004069EC"/>
    <w:rPr>
      <w:kern w:val="2"/>
      <w:lang w:val="en-US" w:eastAsia="en-US"/>
      <w14:ligatures w14:val="standardContextual"/>
    </w:rPr>
  </w:style>
  <w:style w:type="paragraph" w:customStyle="1" w:styleId="B6C34BA8E2404AA98B9909E8A1D278FC">
    <w:name w:val="B6C34BA8E2404AA98B9909E8A1D278FC"/>
    <w:rsid w:val="004069EC"/>
    <w:rPr>
      <w:kern w:val="2"/>
      <w:lang w:val="en-US" w:eastAsia="en-US"/>
      <w14:ligatures w14:val="standardContextual"/>
    </w:rPr>
  </w:style>
  <w:style w:type="paragraph" w:customStyle="1" w:styleId="CD830153C6944FB2828E814542AB2EEF">
    <w:name w:val="CD830153C6944FB2828E814542AB2EEF"/>
    <w:rsid w:val="004069EC"/>
    <w:rPr>
      <w:kern w:val="2"/>
      <w:lang w:val="en-US" w:eastAsia="en-US"/>
      <w14:ligatures w14:val="standardContextual"/>
    </w:rPr>
  </w:style>
  <w:style w:type="paragraph" w:customStyle="1" w:styleId="BE545EDABAAA4135814C2A0FCC742235">
    <w:name w:val="BE545EDABAAA4135814C2A0FCC742235"/>
    <w:rsid w:val="004069EC"/>
    <w:rPr>
      <w:kern w:val="2"/>
      <w:lang w:val="en-US" w:eastAsia="en-US"/>
      <w14:ligatures w14:val="standardContextual"/>
    </w:rPr>
  </w:style>
  <w:style w:type="paragraph" w:customStyle="1" w:styleId="A6E30A6005D94790B00C5425A38E9B08">
    <w:name w:val="A6E30A6005D94790B00C5425A38E9B08"/>
    <w:rsid w:val="004069EC"/>
    <w:rPr>
      <w:kern w:val="2"/>
      <w:lang w:val="en-US" w:eastAsia="en-US"/>
      <w14:ligatures w14:val="standardContextual"/>
    </w:rPr>
  </w:style>
  <w:style w:type="paragraph" w:customStyle="1" w:styleId="416739DF4DCD44188523BA941B56CB02">
    <w:name w:val="416739DF4DCD44188523BA941B56CB02"/>
    <w:rsid w:val="004069EC"/>
    <w:rPr>
      <w:kern w:val="2"/>
      <w:lang w:val="en-US" w:eastAsia="en-US"/>
      <w14:ligatures w14:val="standardContextual"/>
    </w:rPr>
  </w:style>
  <w:style w:type="paragraph" w:customStyle="1" w:styleId="41C3B75879FA43F684B96DC107A3C7D4">
    <w:name w:val="41C3B75879FA43F684B96DC107A3C7D4"/>
    <w:rsid w:val="004069EC"/>
    <w:rPr>
      <w:kern w:val="2"/>
      <w:lang w:val="en-US" w:eastAsia="en-US"/>
      <w14:ligatures w14:val="standardContextual"/>
    </w:rPr>
  </w:style>
  <w:style w:type="paragraph" w:customStyle="1" w:styleId="62915F0A2DF147DB80861C1844A8C5B6">
    <w:name w:val="62915F0A2DF147DB80861C1844A8C5B6"/>
    <w:rsid w:val="004069EC"/>
    <w:rPr>
      <w:kern w:val="2"/>
      <w:lang w:val="en-US" w:eastAsia="en-US"/>
      <w14:ligatures w14:val="standardContextual"/>
    </w:rPr>
  </w:style>
  <w:style w:type="paragraph" w:customStyle="1" w:styleId="7EFC7A3E55F549D4B6FEA0226BF6E96D">
    <w:name w:val="7EFC7A3E55F549D4B6FEA0226BF6E96D"/>
    <w:rsid w:val="004069EC"/>
    <w:rPr>
      <w:kern w:val="2"/>
      <w:lang w:val="en-US" w:eastAsia="en-US"/>
      <w14:ligatures w14:val="standardContextual"/>
    </w:rPr>
  </w:style>
  <w:style w:type="paragraph" w:customStyle="1" w:styleId="9FF5BECE5B4A496B87AD73482A14B39A">
    <w:name w:val="9FF5BECE5B4A496B87AD73482A14B39A"/>
    <w:rsid w:val="004069EC"/>
    <w:rPr>
      <w:kern w:val="2"/>
      <w:lang w:val="en-US" w:eastAsia="en-US"/>
      <w14:ligatures w14:val="standardContextual"/>
    </w:rPr>
  </w:style>
  <w:style w:type="paragraph" w:customStyle="1" w:styleId="B65F4814226046088E500C94E60024CD">
    <w:name w:val="B65F4814226046088E500C94E60024CD"/>
    <w:rsid w:val="004069EC"/>
    <w:rPr>
      <w:kern w:val="2"/>
      <w:lang w:val="en-US" w:eastAsia="en-US"/>
      <w14:ligatures w14:val="standardContextual"/>
    </w:rPr>
  </w:style>
  <w:style w:type="paragraph" w:customStyle="1" w:styleId="43C18B9F5203461E824CB15060FB5420">
    <w:name w:val="43C18B9F5203461E824CB15060FB5420"/>
    <w:rsid w:val="004069EC"/>
    <w:rPr>
      <w:kern w:val="2"/>
      <w:lang w:val="en-US" w:eastAsia="en-US"/>
      <w14:ligatures w14:val="standardContextual"/>
    </w:rPr>
  </w:style>
  <w:style w:type="paragraph" w:customStyle="1" w:styleId="4EBDF210DF60474BA2DE1E9A81FCEC2E">
    <w:name w:val="4EBDF210DF60474BA2DE1E9A81FCEC2E"/>
    <w:rsid w:val="004069EC"/>
    <w:rPr>
      <w:kern w:val="2"/>
      <w:lang w:val="en-US" w:eastAsia="en-US"/>
      <w14:ligatures w14:val="standardContextual"/>
    </w:rPr>
  </w:style>
  <w:style w:type="paragraph" w:customStyle="1" w:styleId="9D7CE32EB4574735AA474B67B5150CA9">
    <w:name w:val="9D7CE32EB4574735AA474B67B5150CA9"/>
    <w:rsid w:val="004069EC"/>
    <w:rPr>
      <w:kern w:val="2"/>
      <w:lang w:val="en-US" w:eastAsia="en-US"/>
      <w14:ligatures w14:val="standardContextual"/>
    </w:rPr>
  </w:style>
  <w:style w:type="paragraph" w:customStyle="1" w:styleId="E2718DBF99494C10B864A1ABEC532EA5">
    <w:name w:val="E2718DBF99494C10B864A1ABEC532EA5"/>
    <w:rsid w:val="004069EC"/>
    <w:rPr>
      <w:kern w:val="2"/>
      <w:lang w:val="en-US" w:eastAsia="en-US"/>
      <w14:ligatures w14:val="standardContextual"/>
    </w:rPr>
  </w:style>
  <w:style w:type="paragraph" w:customStyle="1" w:styleId="237CE9ADAFC44319A8DAC74B3EA4718C">
    <w:name w:val="237CE9ADAFC44319A8DAC74B3EA4718C"/>
    <w:rsid w:val="004069EC"/>
    <w:rPr>
      <w:kern w:val="2"/>
      <w:lang w:val="en-US" w:eastAsia="en-US"/>
      <w14:ligatures w14:val="standardContextual"/>
    </w:rPr>
  </w:style>
  <w:style w:type="paragraph" w:customStyle="1" w:styleId="378CE0D4ECEE41269A38A7C669D693B5">
    <w:name w:val="378CE0D4ECEE41269A38A7C669D693B5"/>
    <w:rsid w:val="004069EC"/>
    <w:rPr>
      <w:kern w:val="2"/>
      <w:lang w:val="en-US" w:eastAsia="en-US"/>
      <w14:ligatures w14:val="standardContextual"/>
    </w:rPr>
  </w:style>
  <w:style w:type="paragraph" w:customStyle="1" w:styleId="D88AEEC5C19C4C31A5E2534169211328">
    <w:name w:val="D88AEEC5C19C4C31A5E2534169211328"/>
    <w:rsid w:val="004069EC"/>
    <w:rPr>
      <w:kern w:val="2"/>
      <w:lang w:val="en-US" w:eastAsia="en-US"/>
      <w14:ligatures w14:val="standardContextual"/>
    </w:rPr>
  </w:style>
  <w:style w:type="paragraph" w:customStyle="1" w:styleId="8B1C52424EDA42BE9655FFE7B0D9FDA6">
    <w:name w:val="8B1C52424EDA42BE9655FFE7B0D9FDA6"/>
    <w:rsid w:val="004069EC"/>
    <w:rPr>
      <w:kern w:val="2"/>
      <w:lang w:val="en-US" w:eastAsia="en-US"/>
      <w14:ligatures w14:val="standardContextual"/>
    </w:rPr>
  </w:style>
  <w:style w:type="paragraph" w:customStyle="1" w:styleId="34DEC504C7EB4B96BFD532771E2C3D01">
    <w:name w:val="34DEC504C7EB4B96BFD532771E2C3D01"/>
    <w:rsid w:val="004069EC"/>
    <w:rPr>
      <w:kern w:val="2"/>
      <w:lang w:val="en-US" w:eastAsia="en-US"/>
      <w14:ligatures w14:val="standardContextual"/>
    </w:rPr>
  </w:style>
  <w:style w:type="paragraph" w:customStyle="1" w:styleId="DE37B4D1FB9B459BA9B4D1A77F66C7B5">
    <w:name w:val="DE37B4D1FB9B459BA9B4D1A77F66C7B5"/>
    <w:rsid w:val="004069EC"/>
    <w:rPr>
      <w:kern w:val="2"/>
      <w:lang w:val="en-US" w:eastAsia="en-US"/>
      <w14:ligatures w14:val="standardContextual"/>
    </w:rPr>
  </w:style>
  <w:style w:type="character" w:customStyle="1" w:styleId="Italics">
    <w:name w:val="Italics"/>
    <w:uiPriority w:val="1"/>
    <w:qFormat/>
    <w:rsid w:val="0072585D"/>
    <w:rPr>
      <w:b/>
      <w:i/>
    </w:rPr>
  </w:style>
  <w:style w:type="paragraph" w:customStyle="1" w:styleId="C41A63D3529E444783009EC1E03AE8ED1">
    <w:name w:val="C41A63D3529E444783009EC1E03AE8ED1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CD830153C6944FB2828E814542AB2EEF1">
    <w:name w:val="CD830153C6944FB2828E814542AB2EEF1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1C3B75879FA43F684B96DC107A3C7D41">
    <w:name w:val="41C3B75879FA43F684B96DC107A3C7D41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character" w:customStyle="1" w:styleId="NotBold">
    <w:name w:val="Not Bold"/>
    <w:uiPriority w:val="1"/>
    <w:qFormat/>
    <w:rsid w:val="0072585D"/>
    <w:rPr>
      <w:b/>
    </w:rPr>
  </w:style>
  <w:style w:type="paragraph" w:customStyle="1" w:styleId="43C18B9F5203461E824CB15060FB54201">
    <w:name w:val="43C18B9F5203461E824CB15060FB54201"/>
    <w:rsid w:val="004069EC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customStyle="1" w:styleId="C41A63D3529E444783009EC1E03AE8ED2">
    <w:name w:val="C41A63D3529E444783009EC1E03AE8ED2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CD830153C6944FB2828E814542AB2EEF2">
    <w:name w:val="CD830153C6944FB2828E814542AB2EEF2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1C3B75879FA43F684B96DC107A3C7D42">
    <w:name w:val="41C3B75879FA43F684B96DC107A3C7D42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3C18B9F5203461E824CB15060FB54202">
    <w:name w:val="43C18B9F5203461E824CB15060FB54202"/>
    <w:rsid w:val="004069EC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customStyle="1" w:styleId="C41A63D3529E444783009EC1E03AE8ED3">
    <w:name w:val="C41A63D3529E444783009EC1E03AE8ED3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CD830153C6944FB2828E814542AB2EEF3">
    <w:name w:val="CD830153C6944FB2828E814542AB2EEF3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1C3B75879FA43F684B96DC107A3C7D43">
    <w:name w:val="41C3B75879FA43F684B96DC107A3C7D43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3C18B9F5203461E824CB15060FB54203">
    <w:name w:val="43C18B9F5203461E824CB15060FB54203"/>
    <w:rsid w:val="004069EC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customStyle="1" w:styleId="9935611AD55A4FE9AF7FF2C0A695336E">
    <w:name w:val="9935611AD55A4FE9AF7FF2C0A695336E"/>
    <w:rsid w:val="004069EC"/>
    <w:rPr>
      <w:kern w:val="2"/>
      <w:lang w:val="en-US" w:eastAsia="en-US"/>
      <w14:ligatures w14:val="standardContextual"/>
    </w:rPr>
  </w:style>
  <w:style w:type="paragraph" w:customStyle="1" w:styleId="BBF3E55E0829419DAB940108FFAC510C">
    <w:name w:val="BBF3E55E0829419DAB940108FFAC510C"/>
    <w:rsid w:val="004069EC"/>
    <w:rPr>
      <w:kern w:val="2"/>
      <w:lang w:val="en-US" w:eastAsia="en-US"/>
      <w14:ligatures w14:val="standardContextual"/>
    </w:rPr>
  </w:style>
  <w:style w:type="paragraph" w:customStyle="1" w:styleId="D2D153E331624D9082ECD4C2B07AA6C2">
    <w:name w:val="D2D153E331624D9082ECD4C2B07AA6C2"/>
    <w:rsid w:val="004069EC"/>
    <w:rPr>
      <w:kern w:val="2"/>
      <w:lang w:val="en-US" w:eastAsia="en-US"/>
      <w14:ligatures w14:val="standardContextual"/>
    </w:rPr>
  </w:style>
  <w:style w:type="paragraph" w:customStyle="1" w:styleId="C41A63D3529E444783009EC1E03AE8ED4">
    <w:name w:val="C41A63D3529E444783009EC1E03AE8ED4"/>
    <w:rsid w:val="0072585D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CD830153C6944FB2828E814542AB2EEF4">
    <w:name w:val="CD830153C6944FB2828E814542AB2EEF4"/>
    <w:rsid w:val="0072585D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1C3B75879FA43F684B96DC107A3C7D44">
    <w:name w:val="41C3B75879FA43F684B96DC107A3C7D44"/>
    <w:rsid w:val="0072585D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3C18B9F5203461E824CB15060FB54204">
    <w:name w:val="43C18B9F5203461E824CB15060FB54204"/>
    <w:rsid w:val="0072585D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customStyle="1" w:styleId="D8C84FD71EBC4816ABDFBE81986318E3">
    <w:name w:val="D8C84FD71EBC4816ABDFBE81986318E3"/>
    <w:rsid w:val="0072585D"/>
    <w:rPr>
      <w:lang w:val="en-US" w:eastAsia="en-US"/>
    </w:rPr>
  </w:style>
  <w:style w:type="paragraph" w:customStyle="1" w:styleId="F93C2DFF9E4A4B86B312BF6B0B9351A9">
    <w:name w:val="F93C2DFF9E4A4B86B312BF6B0B9351A9"/>
    <w:rsid w:val="0072585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ECD7F8-8188-415F-89FF-67C8A396DC8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39E36D0-0933-4CF4-913A-7D2E7A9F9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D19CE2-764D-4612-B2F2-8403D226A7D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2025-02-07T15:56:00Z</dcterms:created>
  <dcterms:modified xsi:type="dcterms:W3CDTF">2025-02-08T13:33:00Z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